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Counting the cost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FoodNavigator.com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9:45 AM GMT+1</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William Reed Business Media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Donna Eastlake, , </w:t>
      </w:r>
      <w:hyperlink r:id="rId8" w:history="1">
        <w:r>
          <w:rPr>
            <w:rFonts w:ascii="arial" w:eastAsia="arial" w:hAnsi="arial" w:cs="arial"/>
            <w:b w:val="0"/>
            <w:i/>
            <w:strike w:val="0"/>
            <w:noProof w:val="0"/>
            <w:color w:val="0077CC"/>
            <w:position w:val="0"/>
            <w:sz w:val="20"/>
            <w:u w:val="single"/>
            <w:shd w:val="clear" w:color="auto" w:fill="FFFFFF"/>
            <w:vertAlign w:val="baseline"/>
          </w:rPr>
          <w:t>Donna</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 you put a price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That’s the question being posed by economists at Wageningen Economic Research as they seek to understand and communicate the full impact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will have on our ability to produce food in the future.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essential for the processes, which support all living things, including humans. Without a wide range of animals, plants and microorganisms, we would not have the ecosystems we rely upon to provide us with the air we breathe and the food we eat. And, as the scientific academy, The Royal Society also highlights, “people also value nature of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in mind, economists at Wageningen Economic Research are attempting to truly understand, and convey to others, the importance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globally and, because they’re economists, they did this by putting a price on it. They’re also aware that people will often think with their wallet and if companies are to invest in green technology and eco-friendly practices then the technology and practices need to be financially beneficial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"Pollinators like bees are essential to 35% of crop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want investors to take these risks seriously, putting a price tag on them may help” says Haki Pamuk, senior researcher at Wageningen Economic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titled ‘Bending the curve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economy’ posed the following questions: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do financial investments impact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do financial investments impact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do financial investments impact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making a financial estimation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 new concept and therefore extremely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there is a lack of specific indicators to measure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progress. Second, many local factors affect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Additionally, it’s difficult to measure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risks posed by supply chain linkages. Sectors such as agri-food, hospitality, and tourism are particularly vulnerable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because their heavy reliance on natural resources. While some new frameworks and methodologies exist to assess the monetary impact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there is limited knowledge about the costs and benefits of measures to restore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understanding of investment opportunities for the financial sector,” explains a study representative from Wageningen Economic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found that, for financial institutions,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risks generally fall into three categories, material, transitional, and systemic. Material risks​ involve direct costs, such as a failed harvest. Transitional risks​ relate to societal responses, as customers may increasingly prefer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-positive products, meaning they may avoid less progressive products. Furthermore, governments could impose costly regulations on certain manufacturing practices if they’re not deemed to be environmentally friendly. Systemic risks​, which are arguably the most important and the most challenging to determine, become apparent when entire ecosystems collapse due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resulting in the disappearance of significant ecosystem services. Systemic risks have the power to impact economies and entire financial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power of pollinators in 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pollination dependence ratios of crops, the team estimated the impact of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pollination on the agricultural output of several countries. The scientists then applied their macroeconomic model to analyse how reduced agricultural production influences other sectors and the economy as a whole. Looking specifically at the Netherlands, the study estimated that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pollination on farms would result in annual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1.4 billion euros from the agricultural sector. They went on to clarify that the impact on the gross domestic product would be even more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also assessed the cost-efficiency of investing in farm management measures to counter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pollinators, such as wider crop rotation or the use of green manure. They did this analysis for France, Germany, Italy, the Netherlands, and the UK. Results found that only in the Netherlands and Italy were those measures economically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World Economic Forum, “pollinators like bees are essential to 35% of crop production,” with crops such as coffee, apples, almonds, tomatoes and cocoa all dependent upon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can we do to support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essential for food production. As the global population continues to grow, we will need to produce more, not less, food. It is therefore imperative that we support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support future 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health of Europe’s nature is at risk,” explains the European Environment Agency (EEA). “Many species, habitats and ecosystems in Europe, all vital to our well-being, are threatened by urban sprawl, unsustainable farming and forestry, and pollution. Our latest assessment shows that Europe’s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continues to decline at an alarming rate, with most protected species and habitats found not to have a good conservation status. Greater effort is needed to reverse current trends and to ensure resilient and healthy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assessment shows that safeguarding the health and resilience of Europe’s nature, and people’s well-being, requires fundamental changes to the way we produce and consume food, manage and use forests, and build cities,” adds Hans Bruyninckx, EEA executive director. “These efforts need to be coupled with better implementation and enforcement of conservation policies, a focus on nature restoration, as well as increasingly ambitious climate action, especially in the transport and energy sector.”</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ECONOMICS (94%); ECONOMIC NEWS (91%); ECONOMY &amp; ECONOMIC INDICATORS (90%); FINANCIAL MARKETS &amp; INVESTING (90%); LIFE FORMS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ENVIRONMENT &amp; NATURAL RESOURCES (89%); POLLINATION (89%); ENVIRONMENTAL TECHNOLOGY INDUSTRY (79%); ANIMALS (78%); NATURAL RESOURCES (78%); SUSTAINABILITY (78%); SUPPLY CHAIN DISRUPTIONS (77%); GREEN FINANCE (73%); SOCIETY, SOCIAL ASSISTANCE &amp; LIFESTYLE (73%); ENVIRONMENTAL TECHNOLOGY (72%); MANUFACTURING TECHNOLOGY (72%); SUPPLY CHAIN MANAGEMENT (72%); RISK MANAGEMENT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FINANCIAL MARKETS &amp; INVESTING (90%); ENVIRONMENTAL TECHNOLOGY INDUSTRY (79%); MANUFACTURING (79%); AGRICULTURE (77%); BANKING &amp; FINANCE (73%); GREEN FINANCE (73%); BANKING &amp; FINANCE REGULATION &amp; POLICY (72%); MANUFACTURING TECHNOLOGY (72%); RISK MANAGEMENT (71%); CROP PRODUCTION (66%); TOURISM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Counting the cost of biodiversity loss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CR-DXM1-JC6M-X53F-00000-00&amp;context=1516831" TargetMode="External" /><Relationship Id="rId8" Type="http://schemas.openxmlformats.org/officeDocument/2006/relationships/hyperlink" Target="mailto:Donna"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Counting the cost of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CR-DXM1-JC6M-X53F-00000-00">
    <vt:lpwstr>Doc::/shared/document|contextualFeaturePermID::1516831</vt:lpwstr>
  </property>
  <property fmtid="{D5CDD505-2E9C-101B-9397-08002B2CF9AE}" pid="5" name="UserPermID">
    <vt:lpwstr>urn:user:PA184731166</vt:lpwstr>
  </property>
</Properties>
</file>